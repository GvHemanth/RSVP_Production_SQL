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D4BD" w14:textId="0A497D5C" w:rsidR="00A9204E" w:rsidRDefault="0031740C" w:rsidP="002A590E">
      <w:pPr>
        <w:jc w:val="center"/>
        <w:rPr>
          <w:rFonts w:ascii="Baskerville Old Face" w:hAnsi="Baskerville Old Face"/>
          <w:sz w:val="56"/>
          <w:szCs w:val="56"/>
          <w:u w:val="single"/>
          <w:lang w:val="en-IN"/>
        </w:rPr>
      </w:pPr>
      <w:r w:rsidRPr="002A590E">
        <w:rPr>
          <w:rFonts w:ascii="Baskerville Old Face" w:hAnsi="Baskerville Old Face"/>
          <w:sz w:val="56"/>
          <w:szCs w:val="56"/>
          <w:u w:val="single"/>
          <w:lang w:val="en-IN"/>
        </w:rPr>
        <w:t>Executive Summary</w:t>
      </w:r>
    </w:p>
    <w:p w14:paraId="405ADC9B" w14:textId="77777777" w:rsidR="002A590E" w:rsidRPr="002A590E" w:rsidRDefault="002A590E" w:rsidP="002A590E">
      <w:pPr>
        <w:jc w:val="center"/>
        <w:rPr>
          <w:rFonts w:ascii="Baskerville Old Face" w:hAnsi="Baskerville Old Face"/>
          <w:sz w:val="56"/>
          <w:szCs w:val="56"/>
          <w:u w:val="single"/>
          <w:lang w:val="en-IN"/>
        </w:rPr>
      </w:pPr>
    </w:p>
    <w:p w14:paraId="10E877AC" w14:textId="77777777" w:rsidR="0031740C" w:rsidRDefault="0031740C">
      <w:pPr>
        <w:rPr>
          <w:lang w:val="en-IN"/>
        </w:rPr>
      </w:pPr>
    </w:p>
    <w:p w14:paraId="03D0FB7F" w14:textId="5FB8A0B3" w:rsidR="0031740C" w:rsidRPr="002A590E" w:rsidRDefault="00A2600D" w:rsidP="0031740C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 xml:space="preserve">‘Drama’ genre has been produced </w:t>
      </w:r>
      <w:r w:rsidR="00916A45" w:rsidRPr="002A590E">
        <w:rPr>
          <w:sz w:val="28"/>
          <w:szCs w:val="28"/>
          <w:lang w:val="en-IN"/>
        </w:rPr>
        <w:t>the greatest</w:t>
      </w:r>
      <w:r w:rsidRPr="002A590E">
        <w:rPr>
          <w:sz w:val="28"/>
          <w:szCs w:val="28"/>
          <w:lang w:val="en-IN"/>
        </w:rPr>
        <w:t xml:space="preserve"> number of times in the last year with a count of 1078 movies. So would recommend RSVP to produce a movie of Drama genre type.</w:t>
      </w:r>
    </w:p>
    <w:p w14:paraId="7693B8FB" w14:textId="77777777" w:rsidR="00A2600D" w:rsidRPr="002A590E" w:rsidRDefault="00A2600D" w:rsidP="00A2600D">
      <w:pPr>
        <w:rPr>
          <w:sz w:val="28"/>
          <w:szCs w:val="28"/>
          <w:lang w:val="en-IN"/>
        </w:rPr>
      </w:pPr>
    </w:p>
    <w:p w14:paraId="006E73A5" w14:textId="305188A1" w:rsidR="00A2600D" w:rsidRDefault="00A2600D" w:rsidP="0031740C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 xml:space="preserve">RSVP can consider to make “Dream warrior Pictures” or “National Theatre Live” as </w:t>
      </w:r>
      <w:r w:rsidR="00916A45" w:rsidRPr="002A590E">
        <w:rPr>
          <w:sz w:val="28"/>
          <w:szCs w:val="28"/>
          <w:lang w:val="en-IN"/>
        </w:rPr>
        <w:t>their</w:t>
      </w:r>
      <w:r w:rsidRPr="002A590E">
        <w:rPr>
          <w:sz w:val="28"/>
          <w:szCs w:val="28"/>
          <w:lang w:val="en-IN"/>
        </w:rPr>
        <w:t xml:space="preserve"> production company </w:t>
      </w:r>
      <w:r w:rsidR="00916A45" w:rsidRPr="002A590E">
        <w:rPr>
          <w:sz w:val="28"/>
          <w:szCs w:val="28"/>
          <w:lang w:val="en-IN"/>
        </w:rPr>
        <w:t>as their average ratings are high compared to others.</w:t>
      </w:r>
    </w:p>
    <w:p w14:paraId="0DD964A6" w14:textId="77777777" w:rsidR="002A590E" w:rsidRPr="002A590E" w:rsidRDefault="002A590E" w:rsidP="002A590E">
      <w:pPr>
        <w:pStyle w:val="ListParagraph"/>
        <w:rPr>
          <w:sz w:val="28"/>
          <w:szCs w:val="28"/>
          <w:lang w:val="en-IN"/>
        </w:rPr>
      </w:pPr>
    </w:p>
    <w:p w14:paraId="7F1554C1" w14:textId="77777777" w:rsidR="002A590E" w:rsidRPr="002A590E" w:rsidRDefault="002A590E" w:rsidP="002A590E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>On basis of their total number of totes RSVP can make Marvel Studios as their Global partner in production house.</w:t>
      </w:r>
    </w:p>
    <w:p w14:paraId="67256F38" w14:textId="77777777" w:rsidR="00916A45" w:rsidRPr="002A590E" w:rsidRDefault="00916A45" w:rsidP="00916A45">
      <w:pPr>
        <w:pStyle w:val="ListParagraph"/>
        <w:rPr>
          <w:sz w:val="28"/>
          <w:szCs w:val="28"/>
          <w:lang w:val="en-IN"/>
        </w:rPr>
      </w:pPr>
    </w:p>
    <w:p w14:paraId="464BDB36" w14:textId="48F9ECC9" w:rsidR="00916A45" w:rsidRPr="002A590E" w:rsidRDefault="00916A45" w:rsidP="0031740C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>James Mangold can be hired as their director for new movie as his average ratings are high.</w:t>
      </w:r>
    </w:p>
    <w:p w14:paraId="3F04829A" w14:textId="77777777" w:rsidR="00916A45" w:rsidRPr="002A590E" w:rsidRDefault="00916A45" w:rsidP="00916A45">
      <w:pPr>
        <w:pStyle w:val="ListParagraph"/>
        <w:rPr>
          <w:sz w:val="28"/>
          <w:szCs w:val="28"/>
          <w:lang w:val="en-IN"/>
        </w:rPr>
      </w:pPr>
    </w:p>
    <w:p w14:paraId="36FDBB3A" w14:textId="63FD94F0" w:rsidR="00916A45" w:rsidRPr="002A590E" w:rsidRDefault="00916A45" w:rsidP="0031740C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proofErr w:type="spellStart"/>
      <w:r w:rsidRPr="002A590E">
        <w:rPr>
          <w:sz w:val="28"/>
          <w:szCs w:val="28"/>
          <w:lang w:val="en-IN"/>
        </w:rPr>
        <w:t>Mammootty</w:t>
      </w:r>
      <w:proofErr w:type="spellEnd"/>
      <w:r w:rsidRPr="002A590E">
        <w:rPr>
          <w:sz w:val="28"/>
          <w:szCs w:val="28"/>
          <w:lang w:val="en-IN"/>
        </w:rPr>
        <w:t xml:space="preserve"> can be hired as their Actor for their next upcoming project as his median ratings are high.</w:t>
      </w:r>
    </w:p>
    <w:p w14:paraId="64B33F96" w14:textId="77777777" w:rsidR="00916A45" w:rsidRPr="002A590E" w:rsidRDefault="00916A45" w:rsidP="00916A45">
      <w:pPr>
        <w:pStyle w:val="ListParagraph"/>
        <w:rPr>
          <w:sz w:val="28"/>
          <w:szCs w:val="28"/>
          <w:lang w:val="en-IN"/>
        </w:rPr>
      </w:pPr>
    </w:p>
    <w:p w14:paraId="1247B9E5" w14:textId="5F4380F2" w:rsidR="00916A45" w:rsidRPr="002A590E" w:rsidRDefault="00916A45" w:rsidP="0031740C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 xml:space="preserve">Based on the average rating RSVP can consider to make </w:t>
      </w:r>
      <w:r w:rsidR="002A590E" w:rsidRPr="002A590E">
        <w:rPr>
          <w:sz w:val="28"/>
          <w:szCs w:val="28"/>
          <w:lang w:val="en-IN"/>
        </w:rPr>
        <w:t>'Parvathy Thiruvothu'</w:t>
      </w:r>
      <w:r w:rsidR="002A590E" w:rsidRPr="002A590E">
        <w:rPr>
          <w:sz w:val="28"/>
          <w:szCs w:val="28"/>
          <w:lang w:val="en-IN"/>
        </w:rPr>
        <w:t xml:space="preserve"> </w:t>
      </w:r>
      <w:r w:rsidRPr="002A590E">
        <w:rPr>
          <w:sz w:val="28"/>
          <w:szCs w:val="28"/>
          <w:lang w:val="en-IN"/>
        </w:rPr>
        <w:t xml:space="preserve">as the actress for their new upcoming </w:t>
      </w:r>
      <w:r w:rsidR="002A590E" w:rsidRPr="002A590E">
        <w:rPr>
          <w:sz w:val="28"/>
          <w:szCs w:val="28"/>
          <w:lang w:val="en-IN"/>
        </w:rPr>
        <w:t xml:space="preserve">Drama Genre </w:t>
      </w:r>
      <w:r w:rsidRPr="002A590E">
        <w:rPr>
          <w:sz w:val="28"/>
          <w:szCs w:val="28"/>
          <w:lang w:val="en-IN"/>
        </w:rPr>
        <w:t>movie.</w:t>
      </w:r>
    </w:p>
    <w:p w14:paraId="7C7E90F8" w14:textId="77777777" w:rsidR="00916A45" w:rsidRPr="002A590E" w:rsidRDefault="00916A45" w:rsidP="00916A45">
      <w:pPr>
        <w:pStyle w:val="ListParagraph"/>
        <w:rPr>
          <w:sz w:val="28"/>
          <w:szCs w:val="28"/>
          <w:lang w:val="en-IN"/>
        </w:rPr>
      </w:pPr>
    </w:p>
    <w:p w14:paraId="231FA79D" w14:textId="7A395418" w:rsidR="001F69D5" w:rsidRPr="002A590E" w:rsidRDefault="001F69D5" w:rsidP="0031740C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>In order to woo its local audience RSVP can hire Vijay Sethupathi also as their actor as he tops the list in average rating and movie count.</w:t>
      </w:r>
    </w:p>
    <w:p w14:paraId="35DD438A" w14:textId="0474DD8D" w:rsidR="001F69D5" w:rsidRPr="002A590E" w:rsidRDefault="001F69D5" w:rsidP="001F69D5">
      <w:pPr>
        <w:pStyle w:val="ListParagraph"/>
        <w:rPr>
          <w:sz w:val="28"/>
          <w:szCs w:val="28"/>
          <w:lang w:val="en-IN"/>
        </w:rPr>
      </w:pPr>
    </w:p>
    <w:p w14:paraId="12642A97" w14:textId="0B9A9B41" w:rsidR="001F69D5" w:rsidRPr="002A590E" w:rsidRDefault="001F69D5" w:rsidP="001F69D5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>As RSVP is considering to make a movie of Drama Genre type, the duration of the movie can be approx. 107 min.</w:t>
      </w:r>
    </w:p>
    <w:p w14:paraId="2BA2319C" w14:textId="77777777" w:rsidR="002A590E" w:rsidRPr="002A590E" w:rsidRDefault="002A590E" w:rsidP="002A590E">
      <w:pPr>
        <w:pStyle w:val="ListParagraph"/>
        <w:rPr>
          <w:sz w:val="28"/>
          <w:szCs w:val="28"/>
          <w:lang w:val="en-IN"/>
        </w:rPr>
      </w:pPr>
    </w:p>
    <w:p w14:paraId="4542B839" w14:textId="2FE0C12A" w:rsidR="002A590E" w:rsidRPr="002A590E" w:rsidRDefault="002A590E" w:rsidP="001F69D5">
      <w:pPr>
        <w:pStyle w:val="ListParagraph"/>
        <w:numPr>
          <w:ilvl w:val="0"/>
          <w:numId w:val="24"/>
        </w:numPr>
        <w:rPr>
          <w:sz w:val="28"/>
          <w:szCs w:val="28"/>
          <w:lang w:val="en-IN"/>
        </w:rPr>
      </w:pPr>
      <w:r w:rsidRPr="002A590E">
        <w:rPr>
          <w:sz w:val="28"/>
          <w:szCs w:val="28"/>
          <w:lang w:val="en-IN"/>
        </w:rPr>
        <w:t>If the RSVP considers to make a multilingual movie, then they make ‘Star Cinema’ or ‘Twentieth Century Fox’ as their production company.</w:t>
      </w:r>
    </w:p>
    <w:sectPr w:rsidR="002A590E" w:rsidRPr="002A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4F69A4"/>
    <w:multiLevelType w:val="hybridMultilevel"/>
    <w:tmpl w:val="CBD07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65538804">
    <w:abstractNumId w:val="20"/>
  </w:num>
  <w:num w:numId="2" w16cid:durableId="2124567753">
    <w:abstractNumId w:val="12"/>
  </w:num>
  <w:num w:numId="3" w16cid:durableId="638805495">
    <w:abstractNumId w:val="10"/>
  </w:num>
  <w:num w:numId="4" w16cid:durableId="153112751">
    <w:abstractNumId w:val="22"/>
  </w:num>
  <w:num w:numId="5" w16cid:durableId="360475870">
    <w:abstractNumId w:val="13"/>
  </w:num>
  <w:num w:numId="6" w16cid:durableId="536740279">
    <w:abstractNumId w:val="17"/>
  </w:num>
  <w:num w:numId="7" w16cid:durableId="1767768361">
    <w:abstractNumId w:val="19"/>
  </w:num>
  <w:num w:numId="8" w16cid:durableId="1264069974">
    <w:abstractNumId w:val="9"/>
  </w:num>
  <w:num w:numId="9" w16cid:durableId="1068453598">
    <w:abstractNumId w:val="7"/>
  </w:num>
  <w:num w:numId="10" w16cid:durableId="684790139">
    <w:abstractNumId w:val="6"/>
  </w:num>
  <w:num w:numId="11" w16cid:durableId="513614472">
    <w:abstractNumId w:val="5"/>
  </w:num>
  <w:num w:numId="12" w16cid:durableId="1604530833">
    <w:abstractNumId w:val="4"/>
  </w:num>
  <w:num w:numId="13" w16cid:durableId="417794216">
    <w:abstractNumId w:val="8"/>
  </w:num>
  <w:num w:numId="14" w16cid:durableId="1753157452">
    <w:abstractNumId w:val="3"/>
  </w:num>
  <w:num w:numId="15" w16cid:durableId="747387740">
    <w:abstractNumId w:val="2"/>
  </w:num>
  <w:num w:numId="16" w16cid:durableId="1505633370">
    <w:abstractNumId w:val="1"/>
  </w:num>
  <w:num w:numId="17" w16cid:durableId="1941176762">
    <w:abstractNumId w:val="0"/>
  </w:num>
  <w:num w:numId="18" w16cid:durableId="1214122418">
    <w:abstractNumId w:val="15"/>
  </w:num>
  <w:num w:numId="19" w16cid:durableId="508834784">
    <w:abstractNumId w:val="16"/>
  </w:num>
  <w:num w:numId="20" w16cid:durableId="1485506104">
    <w:abstractNumId w:val="21"/>
  </w:num>
  <w:num w:numId="21" w16cid:durableId="563878071">
    <w:abstractNumId w:val="18"/>
  </w:num>
  <w:num w:numId="22" w16cid:durableId="1524126734">
    <w:abstractNumId w:val="11"/>
  </w:num>
  <w:num w:numId="23" w16cid:durableId="1409428216">
    <w:abstractNumId w:val="23"/>
  </w:num>
  <w:num w:numId="24" w16cid:durableId="19969528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0C"/>
    <w:rsid w:val="001F69D5"/>
    <w:rsid w:val="002A590E"/>
    <w:rsid w:val="0031740C"/>
    <w:rsid w:val="00645252"/>
    <w:rsid w:val="006D3D74"/>
    <w:rsid w:val="0083569A"/>
    <w:rsid w:val="00916A45"/>
    <w:rsid w:val="00A2600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2E08"/>
  <w15:chartTrackingRefBased/>
  <w15:docId w15:val="{088FA88E-479D-43DA-B060-305B0E1B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1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man\AppData\Local\Microsoft\Office\16.0\DTS\en-US%7b7178A644-FE4E-4E3F-935B-B7AA5AD754A6%7d\%7b86A1DF17-D7F6-445E-ABA2-28042518B9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{86A1DF17-D7F6-445E-ABA2-28042518B953}tf02786999_win32</Template>
  <TotalTime>49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gv</dc:creator>
  <cp:keywords/>
  <dc:description/>
  <cp:lastModifiedBy>hemanth gv</cp:lastModifiedBy>
  <cp:revision>1</cp:revision>
  <dcterms:created xsi:type="dcterms:W3CDTF">2023-01-02T04:58:00Z</dcterms:created>
  <dcterms:modified xsi:type="dcterms:W3CDTF">2023-01-02T05:47:00Z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